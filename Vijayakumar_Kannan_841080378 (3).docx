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6E9042F" w14:textId="77777777" w:rsidR="00853B4C" w:rsidRPr="00FE0B93" w:rsidRDefault="00D0563F">
      <w:pPr>
        <w:pStyle w:val="documenttxtBold"/>
        <w:shd w:val="clear" w:color="auto" w:fill="FFFFFF"/>
        <w:spacing w:line="520" w:lineRule="atLeast"/>
        <w:jc w:val="center"/>
        <w:rPr>
          <w:rFonts w:ascii="Arial" w:hAnsi="Arial" w:cs="Arial"/>
          <w:color w:val="000000"/>
          <w:spacing w:val="20"/>
          <w:sz w:val="48"/>
          <w:szCs w:val="48"/>
        </w:rPr>
      </w:pPr>
      <w:r w:rsidRPr="00FE0B93">
        <w:rPr>
          <w:rStyle w:val="span"/>
          <w:rFonts w:ascii="Arial" w:hAnsi="Arial" w:cs="Arial"/>
          <w:color w:val="000000"/>
          <w:spacing w:val="20"/>
          <w:sz w:val="48"/>
          <w:szCs w:val="48"/>
        </w:rPr>
        <w:t>Vijayakumar</w:t>
      </w:r>
      <w:r w:rsidRPr="00FE0B93">
        <w:rPr>
          <w:rFonts w:ascii="Arial" w:hAnsi="Arial" w:cs="Arial"/>
          <w:color w:val="000000"/>
          <w:spacing w:val="20"/>
          <w:sz w:val="48"/>
          <w:szCs w:val="48"/>
        </w:rPr>
        <w:t xml:space="preserve"> </w:t>
      </w:r>
      <w:r w:rsidRPr="00FE0B93">
        <w:rPr>
          <w:rStyle w:val="span"/>
          <w:rFonts w:ascii="Arial" w:hAnsi="Arial" w:cs="Arial"/>
          <w:color w:val="000000"/>
          <w:spacing w:val="20"/>
          <w:sz w:val="48"/>
          <w:szCs w:val="48"/>
        </w:rPr>
        <w:t>Kannan</w:t>
      </w:r>
    </w:p>
    <w:p w14:paraId="045249C8" w14:textId="77777777" w:rsidR="00853B4C" w:rsidRPr="00FE0B93" w:rsidRDefault="00D0563F">
      <w:pPr>
        <w:pStyle w:val="documentpaddedline"/>
        <w:pBdr>
          <w:bottom w:val="none" w:sz="0" w:space="10" w:color="auto"/>
        </w:pBdr>
        <w:shd w:val="clear" w:color="auto" w:fill="FFFFFF"/>
        <w:spacing w:line="260" w:lineRule="atLeast"/>
        <w:jc w:val="center"/>
        <w:rPr>
          <w:rFonts w:ascii="Arial" w:hAnsi="Arial" w:cs="Arial"/>
          <w:color w:val="000000"/>
          <w:spacing w:val="8"/>
          <w:sz w:val="16"/>
          <w:szCs w:val="16"/>
        </w:rPr>
      </w:pPr>
      <w:r w:rsidRPr="00FE0B93">
        <w:rPr>
          <w:rStyle w:val="span"/>
          <w:rFonts w:ascii="Arial" w:hAnsi="Arial" w:cs="Arial"/>
          <w:color w:val="000000"/>
          <w:spacing w:val="8"/>
          <w:sz w:val="16"/>
          <w:szCs w:val="16"/>
        </w:rPr>
        <w:t>, Tampa, FL, 33637</w:t>
      </w:r>
      <w:r w:rsidRPr="00FE0B93">
        <w:rPr>
          <w:rFonts w:ascii="Arial" w:hAnsi="Arial" w:cs="Arial"/>
          <w:color w:val="000000"/>
          <w:spacing w:val="8"/>
          <w:sz w:val="16"/>
          <w:szCs w:val="16"/>
        </w:rPr>
        <w:t xml:space="preserve"> </w:t>
      </w:r>
      <w:r w:rsidRPr="00FE0B93">
        <w:rPr>
          <w:rStyle w:val="span"/>
          <w:rFonts w:ascii="Arial" w:hAnsi="Arial" w:cs="Arial"/>
          <w:color w:val="000000"/>
          <w:spacing w:val="8"/>
          <w:sz w:val="16"/>
          <w:szCs w:val="16"/>
        </w:rPr>
        <w:t xml:space="preserve">* (848) 702-2241 * technologist.vijay@gmail.com </w:t>
      </w:r>
    </w:p>
    <w:p w14:paraId="63E534CD" w14:textId="77777777" w:rsidR="00853B4C" w:rsidRPr="00FE0B93" w:rsidRDefault="00D0563F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rFonts w:ascii="Arial" w:hAnsi="Arial" w:cs="Arial"/>
          <w:b/>
          <w:bCs/>
          <w:caps/>
          <w:spacing w:val="8"/>
        </w:rPr>
      </w:pPr>
      <w:r w:rsidRPr="00FE0B93">
        <w:rPr>
          <w:rFonts w:ascii="Arial" w:hAnsi="Arial" w:cs="Arial"/>
          <w:b/>
          <w:bCs/>
          <w:caps/>
          <w:spacing w:val="8"/>
        </w:rPr>
        <w:t>Career Objective</w:t>
      </w:r>
    </w:p>
    <w:p w14:paraId="6B2790AF" w14:textId="77777777" w:rsidR="00853B4C" w:rsidRPr="00FE0B93" w:rsidRDefault="00D0563F">
      <w:pPr>
        <w:pStyle w:val="documentsinglecolumn"/>
        <w:shd w:val="clear" w:color="auto" w:fill="FFFFFF"/>
        <w:spacing w:line="240" w:lineRule="auto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  <w:sz w:val="22"/>
          <w:szCs w:val="22"/>
        </w:rPr>
        <w:t>Driven and ambitious developer with a proven history of exceeding goals and achieving high client satisfaction ratings. I am seeking a senior python or snowflake developer position with a fast-growing technology organization where I can marry my enthusiasm for relationship-building and my passion for innovation.</w:t>
      </w:r>
    </w:p>
    <w:p w14:paraId="67E67F36" w14:textId="77777777" w:rsidR="00853B4C" w:rsidRPr="00FE0B93" w:rsidRDefault="00D0563F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rFonts w:ascii="Arial" w:hAnsi="Arial" w:cs="Arial"/>
          <w:b/>
          <w:bCs/>
          <w:caps/>
          <w:spacing w:val="8"/>
        </w:rPr>
      </w:pPr>
      <w:r w:rsidRPr="00FE0B93">
        <w:rPr>
          <w:rFonts w:ascii="Arial" w:hAnsi="Arial" w:cs="Arial"/>
          <w:b/>
          <w:bCs/>
          <w:caps/>
          <w:spacing w:val="8"/>
        </w:rPr>
        <w:t>Experience</w:t>
      </w:r>
    </w:p>
    <w:p w14:paraId="35AABD88" w14:textId="77777777" w:rsidR="00FE2E1B" w:rsidRPr="00FE0B93" w:rsidRDefault="00FE2E1B" w:rsidP="00FE2E1B">
      <w:pPr>
        <w:pStyle w:val="documentpaddedline"/>
        <w:shd w:val="clear" w:color="auto" w:fill="FFFFFF"/>
        <w:spacing w:line="240" w:lineRule="auto"/>
        <w:rPr>
          <w:rStyle w:val="documenttxtBoldCharacter"/>
          <w:rFonts w:ascii="Arial" w:hAnsi="Arial" w:cs="Arial"/>
          <w:caps/>
          <w:color w:val="000000"/>
          <w:spacing w:val="8"/>
        </w:rPr>
      </w:pPr>
    </w:p>
    <w:p w14:paraId="7235CA18" w14:textId="1147DD35" w:rsidR="00FE2E1B" w:rsidRPr="00FE0B93" w:rsidRDefault="00FE2E1B" w:rsidP="00FE2E1B">
      <w:pPr>
        <w:pStyle w:val="documentpaddedline"/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t>Juul LABS,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Tampa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FL</w:t>
      </w:r>
    </w:p>
    <w:p w14:paraId="1496E3B2" w14:textId="5CC02600" w:rsidR="00FE2E1B" w:rsidRPr="00FE0B93" w:rsidRDefault="00FE2E1B" w:rsidP="00FE2E1B">
      <w:pPr>
        <w:pStyle w:val="documentpaddedline"/>
        <w:shd w:val="clear" w:color="auto" w:fill="FFFFFF"/>
        <w:spacing w:line="240" w:lineRule="auto"/>
        <w:rPr>
          <w:rStyle w:val="jobdates"/>
          <w:rFonts w:ascii="Arial" w:hAnsi="Arial" w:cs="Arial"/>
          <w:i/>
          <w:iCs/>
          <w:color w:val="000000"/>
          <w:spacing w:val="8"/>
        </w:rPr>
      </w:pPr>
      <w:r w:rsidRPr="00FE0B93">
        <w:rPr>
          <w:rStyle w:val="jobtitle"/>
          <w:rFonts w:ascii="Arial" w:hAnsi="Arial" w:cs="Arial"/>
          <w:i/>
          <w:iCs/>
          <w:color w:val="000000"/>
          <w:spacing w:val="8"/>
        </w:rPr>
        <w:t>Senior Data Engineer</w:t>
      </w:r>
      <w:r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Sep 202</w:t>
      </w:r>
      <w:r w:rsidR="009654AA">
        <w:rPr>
          <w:rStyle w:val="jobdates"/>
          <w:rFonts w:ascii="Arial" w:hAnsi="Arial" w:cs="Arial"/>
          <w:i/>
          <w:iCs/>
          <w:color w:val="000000"/>
          <w:spacing w:val="8"/>
        </w:rPr>
        <w:t>2</w:t>
      </w:r>
      <w:r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– </w:t>
      </w:r>
      <w:r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Present</w:t>
      </w:r>
    </w:p>
    <w:p w14:paraId="7E3E8473" w14:textId="210FADCF" w:rsidR="00FE2E1B" w:rsidRDefault="00FE2E1B" w:rsidP="00FE2E1B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</w:rPr>
      </w:pPr>
      <w:r w:rsidRPr="00FE0B93">
        <w:rPr>
          <w:rFonts w:ascii="Arial" w:hAnsi="Arial" w:cs="Arial"/>
          <w:color w:val="000000"/>
          <w:spacing w:val="8"/>
        </w:rPr>
        <w:t>Leverage Python to design robust, reusable and scalable data solutions and data pipeline frameworks to automate the ingestion, processing and delivery of both structured and unstructured data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Drive development of large-scale data engineering projects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Create data pipelines in airflow, DBT and the general suite of Google Cloud Platform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 xml:space="preserve">Build, manage, and support data models and ensure data quality with data tests in Monte Carlo and </w:t>
      </w:r>
      <w:r w:rsidR="00851F3D" w:rsidRPr="00FE0B93">
        <w:rPr>
          <w:rFonts w:ascii="Arial" w:hAnsi="Arial" w:cs="Arial"/>
          <w:color w:val="000000"/>
          <w:spacing w:val="8"/>
        </w:rPr>
        <w:t>Data fold</w:t>
      </w:r>
      <w:r w:rsidRPr="00FE0B93">
        <w:rPr>
          <w:rFonts w:ascii="Arial" w:hAnsi="Arial" w:cs="Arial"/>
          <w:color w:val="000000"/>
          <w:spacing w:val="8"/>
        </w:rPr>
        <w:t xml:space="preserve"> and Comfortable working in a scrum agile environment using Jira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Partner with Data Scientists, Data Engineers and Business Analysts to build configurable, scalable, and robust data processing infrastructure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Work closely with our sales, operations, research, and finance teams on data storage, retrieval, and analysis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Develop new systems and tools to enable stakeholders to consume and understand data more intuitively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Create and establish design standards and assurance processes to ensure compatibility and operability of data connections, flows, and storage requirements</w:t>
      </w:r>
      <w:r w:rsidRPr="00FE0B93">
        <w:rPr>
          <w:rFonts w:ascii="Arial" w:hAnsi="Arial" w:cs="Arial"/>
          <w:color w:val="000000"/>
          <w:spacing w:val="8"/>
        </w:rPr>
        <w:br/>
        <w:t>•</w:t>
      </w:r>
      <w:r w:rsidR="002B6081">
        <w:rPr>
          <w:rFonts w:ascii="Arial" w:hAnsi="Arial" w:cs="Arial"/>
          <w:color w:val="000000"/>
          <w:spacing w:val="8"/>
        </w:rPr>
        <w:t xml:space="preserve">  </w:t>
      </w:r>
      <w:r w:rsidRPr="00FE0B93">
        <w:rPr>
          <w:rFonts w:ascii="Arial" w:hAnsi="Arial" w:cs="Arial"/>
          <w:color w:val="000000"/>
          <w:spacing w:val="8"/>
        </w:rPr>
        <w:t>Validate model transformations for data integrity (source/target tables values and counts are expected, ensure proper data cleansing)</w:t>
      </w:r>
      <w:r w:rsidRPr="00FE0B93">
        <w:rPr>
          <w:rFonts w:ascii="Arial" w:hAnsi="Arial" w:cs="Arial"/>
          <w:color w:val="000000"/>
          <w:spacing w:val="8"/>
        </w:rPr>
        <w:br/>
        <w:t>Keep Juul on the cutting edge of data technology</w:t>
      </w:r>
    </w:p>
    <w:p w14:paraId="595CAE91" w14:textId="53A1E56A" w:rsidR="00ED6873" w:rsidRDefault="00ED6873" w:rsidP="00ED6873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Fonts w:ascii="Arial" w:hAnsi="Arial" w:cs="Arial"/>
          <w:color w:val="000000"/>
          <w:spacing w:val="8"/>
        </w:rPr>
      </w:pPr>
    </w:p>
    <w:p w14:paraId="04EAED33" w14:textId="5A8737B1" w:rsidR="00ED6873" w:rsidRPr="005F43E5" w:rsidRDefault="00ED6873" w:rsidP="00ED6873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Fonts w:ascii="Arial" w:hAnsi="Arial" w:cs="Arial"/>
          <w:i/>
          <w:iCs/>
          <w:color w:val="000000"/>
          <w:spacing w:val="8"/>
        </w:rPr>
      </w:pPr>
      <w:r>
        <w:rPr>
          <w:rFonts w:ascii="Arial" w:hAnsi="Arial" w:cs="Arial"/>
          <w:color w:val="000000"/>
          <w:spacing w:val="8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>Skillset: Google Cloud Platform (BigQuery,</w:t>
      </w:r>
      <w:r w:rsidR="005F43E5" w:rsidRPr="005F43E5">
        <w:rPr>
          <w:rFonts w:ascii="Arial" w:hAnsi="Arial" w:cs="Arial"/>
          <w:i/>
          <w:iCs/>
          <w:color w:val="000000"/>
          <w:spacing w:val="8"/>
        </w:rPr>
        <w:t>Pub Sub,Cloud Build. GCS, Data Studio, Data Fusion &amp; Data Prep), Python, PySpark,Azure,DBT,Kubernetes,Docker,Databricks</w:t>
      </w:r>
      <w:r w:rsidR="009654AA">
        <w:rPr>
          <w:rFonts w:ascii="Arial" w:hAnsi="Arial" w:cs="Arial"/>
          <w:i/>
          <w:iCs/>
          <w:color w:val="000000"/>
          <w:spacing w:val="8"/>
        </w:rPr>
        <w:t>, Looker, Tableau</w:t>
      </w:r>
    </w:p>
    <w:p w14:paraId="352E99DC" w14:textId="77777777" w:rsidR="00FE2E1B" w:rsidRPr="00FE0B93" w:rsidRDefault="00FE2E1B">
      <w:pPr>
        <w:pStyle w:val="documentpaddedline"/>
        <w:shd w:val="clear" w:color="auto" w:fill="FFFFFF"/>
        <w:spacing w:line="240" w:lineRule="auto"/>
        <w:rPr>
          <w:rStyle w:val="documenttxtBoldCharacter"/>
          <w:rFonts w:ascii="Arial" w:hAnsi="Arial" w:cs="Arial"/>
          <w:caps/>
          <w:color w:val="000000"/>
          <w:spacing w:val="8"/>
        </w:rPr>
      </w:pPr>
    </w:p>
    <w:p w14:paraId="14FBD410" w14:textId="77777777" w:rsidR="00FE2E1B" w:rsidRPr="00FE0B93" w:rsidRDefault="00FE2E1B">
      <w:pPr>
        <w:pStyle w:val="documentpaddedline"/>
        <w:shd w:val="clear" w:color="auto" w:fill="FFFFFF"/>
        <w:spacing w:line="240" w:lineRule="auto"/>
        <w:rPr>
          <w:rStyle w:val="documenttxtBoldCharacter"/>
          <w:rFonts w:ascii="Arial" w:hAnsi="Arial" w:cs="Arial"/>
          <w:caps/>
          <w:color w:val="000000"/>
          <w:spacing w:val="8"/>
        </w:rPr>
      </w:pPr>
    </w:p>
    <w:p w14:paraId="10AB1B5A" w14:textId="57D156CD" w:rsidR="00853B4C" w:rsidRPr="00FE0B93" w:rsidRDefault="00D0563F">
      <w:pPr>
        <w:pStyle w:val="documentpaddedline"/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t>IBM - DirecTV - Contractor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Tampa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FL</w:t>
      </w:r>
    </w:p>
    <w:p w14:paraId="17604003" w14:textId="7AD53052" w:rsidR="00462790" w:rsidRPr="00FE0B93" w:rsidRDefault="00DB75F1">
      <w:pPr>
        <w:pStyle w:val="documentpaddedline"/>
        <w:shd w:val="clear" w:color="auto" w:fill="FFFFFF"/>
        <w:spacing w:line="240" w:lineRule="auto"/>
        <w:rPr>
          <w:rStyle w:val="jobdates"/>
          <w:rFonts w:ascii="Arial" w:hAnsi="Arial" w:cs="Arial"/>
          <w:i/>
          <w:iCs/>
          <w:color w:val="000000"/>
          <w:spacing w:val="8"/>
        </w:rPr>
      </w:pPr>
      <w:r w:rsidRPr="00FE0B93">
        <w:rPr>
          <w:rStyle w:val="jobtitle"/>
          <w:rFonts w:ascii="Arial" w:hAnsi="Arial" w:cs="Arial"/>
          <w:i/>
          <w:iCs/>
          <w:color w:val="000000"/>
          <w:spacing w:val="8"/>
        </w:rPr>
        <w:t>Senior Data Engineer</w:t>
      </w:r>
      <w:r w:rsidR="005B03EA" w:rsidRPr="00FE0B93">
        <w:rPr>
          <w:rStyle w:val="jobtitle"/>
          <w:rFonts w:ascii="Arial" w:hAnsi="Arial" w:cs="Arial"/>
          <w:i/>
          <w:iCs/>
          <w:color w:val="000000"/>
          <w:spacing w:val="8"/>
        </w:rPr>
        <w:t xml:space="preserve"> (</w:t>
      </w:r>
      <w:r w:rsidR="00A47C8B" w:rsidRPr="00FE0B93">
        <w:rPr>
          <w:rStyle w:val="jobtitle"/>
          <w:rFonts w:ascii="Arial" w:hAnsi="Arial" w:cs="Arial"/>
          <w:i/>
          <w:iCs/>
          <w:color w:val="000000"/>
          <w:spacing w:val="8"/>
        </w:rPr>
        <w:t xml:space="preserve">Python, PySpark, </w:t>
      </w:r>
      <w:r w:rsidR="005B03EA" w:rsidRPr="00FE0B93">
        <w:rPr>
          <w:rStyle w:val="jobtitle"/>
          <w:rFonts w:ascii="Arial" w:hAnsi="Arial" w:cs="Arial"/>
          <w:i/>
          <w:iCs/>
          <w:color w:val="000000"/>
          <w:spacing w:val="8"/>
        </w:rPr>
        <w:t>ETL)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, </w:t>
      </w:r>
      <w:r w:rsidR="00902A30">
        <w:rPr>
          <w:rStyle w:val="jobdates"/>
          <w:rFonts w:ascii="Arial" w:hAnsi="Arial" w:cs="Arial"/>
          <w:i/>
          <w:iCs/>
          <w:color w:val="000000"/>
          <w:spacing w:val="8"/>
        </w:rPr>
        <w:t>Aug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 xml:space="preserve"> 2021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</w:t>
      </w:r>
      <w:r w:rsidR="00462790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>–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</w:t>
      </w:r>
      <w:r w:rsidR="00FE2E1B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Sep 2022</w:t>
      </w:r>
    </w:p>
    <w:p w14:paraId="6F20015A" w14:textId="34523452" w:rsidR="00462790" w:rsidRPr="00FE0B93" w:rsidRDefault="0046279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</w:rPr>
        <w:t xml:space="preserve">Design, </w:t>
      </w:r>
      <w:r w:rsidR="007C2EF4" w:rsidRPr="00FE0B93">
        <w:rPr>
          <w:rFonts w:ascii="Arial" w:hAnsi="Arial" w:cs="Arial"/>
          <w:color w:val="000000"/>
          <w:spacing w:val="8"/>
        </w:rPr>
        <w:t>development,</w:t>
      </w:r>
      <w:r w:rsidRPr="00FE0B93">
        <w:rPr>
          <w:rFonts w:ascii="Arial" w:hAnsi="Arial" w:cs="Arial"/>
          <w:color w:val="000000"/>
          <w:spacing w:val="8"/>
        </w:rPr>
        <w:t xml:space="preserve"> and implementation of performant ETL pipelines using python API (pySpark) of Apache Spark on AWS</w:t>
      </w:r>
      <w:r w:rsidR="00EC1362">
        <w:rPr>
          <w:rFonts w:ascii="Arial" w:hAnsi="Arial" w:cs="Arial"/>
          <w:color w:val="000000"/>
          <w:spacing w:val="8"/>
        </w:rPr>
        <w:t xml:space="preserve"> and Azure</w:t>
      </w:r>
      <w:r w:rsidR="007C2EF4" w:rsidRPr="00FE0B93">
        <w:rPr>
          <w:rFonts w:ascii="Arial" w:hAnsi="Arial" w:cs="Arial"/>
          <w:color w:val="000000"/>
          <w:spacing w:val="8"/>
        </w:rPr>
        <w:t>.</w:t>
      </w:r>
    </w:p>
    <w:p w14:paraId="3AE1B8AA" w14:textId="059184D4" w:rsidR="007C2EF4" w:rsidRPr="00FE0B93" w:rsidRDefault="007C2EF4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  <w:sz w:val="22"/>
          <w:szCs w:val="22"/>
        </w:rPr>
        <w:t>Good understanding of Spark’s RDD API Spark’s Dataframe and API, monitoring spark jobs using Spark UI</w:t>
      </w:r>
    </w:p>
    <w:p w14:paraId="7ED563C0" w14:textId="488A5D60" w:rsidR="00462790" w:rsidRPr="00FE0B93" w:rsidRDefault="0046279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  <w:sz w:val="22"/>
          <w:szCs w:val="22"/>
        </w:rPr>
        <w:t>Integration of data storage solutions in spark</w:t>
      </w:r>
      <w:r w:rsidR="007C2EF4" w:rsidRPr="00FE0B93">
        <w:rPr>
          <w:rFonts w:ascii="Arial" w:hAnsi="Arial" w:cs="Arial"/>
          <w:color w:val="000000"/>
          <w:spacing w:val="8"/>
          <w:sz w:val="22"/>
          <w:szCs w:val="22"/>
        </w:rPr>
        <w:t xml:space="preserve"> </w:t>
      </w:r>
      <w:r w:rsidRPr="00FE0B93">
        <w:rPr>
          <w:rFonts w:ascii="Arial" w:hAnsi="Arial" w:cs="Arial"/>
          <w:color w:val="000000"/>
          <w:spacing w:val="8"/>
          <w:sz w:val="22"/>
          <w:szCs w:val="22"/>
        </w:rPr>
        <w:t>especially with AWS S3 object storage</w:t>
      </w:r>
      <w:r w:rsidR="00EC1362">
        <w:rPr>
          <w:rFonts w:ascii="Arial" w:hAnsi="Arial" w:cs="Arial"/>
          <w:color w:val="000000"/>
          <w:spacing w:val="8"/>
          <w:sz w:val="22"/>
          <w:szCs w:val="22"/>
        </w:rPr>
        <w:t xml:space="preserve"> and Azure container</w:t>
      </w:r>
      <w:r w:rsidRPr="00FE0B93">
        <w:rPr>
          <w:rFonts w:ascii="Arial" w:hAnsi="Arial" w:cs="Arial"/>
          <w:color w:val="000000"/>
          <w:spacing w:val="8"/>
          <w:sz w:val="22"/>
          <w:szCs w:val="22"/>
        </w:rPr>
        <w:t>.</w:t>
      </w:r>
    </w:p>
    <w:p w14:paraId="6ACB9048" w14:textId="2DFE77AB" w:rsidR="00462790" w:rsidRPr="00FE0B93" w:rsidRDefault="007C2EF4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  <w:sz w:val="22"/>
          <w:szCs w:val="22"/>
        </w:rPr>
        <w:t>Performance tuning of pySpark scripts.</w:t>
      </w:r>
    </w:p>
    <w:p w14:paraId="67DB0BAD" w14:textId="4CF85D4C" w:rsidR="00853B4C" w:rsidRPr="00FE0B93" w:rsidRDefault="00D0563F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lastRenderedPageBreak/>
        <w:t>Developed highly maintainable Hadoop code and followed all best practices regarding coding.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br/>
        <w:t>Inspected and analyzed existing Hadoop environments for proposed product launches, producing cost/benefit analyses for use of included legacy assets.</w:t>
      </w:r>
    </w:p>
    <w:p w14:paraId="595BDC8A" w14:textId="77777777" w:rsidR="00853B4C" w:rsidRPr="00FE0B93" w:rsidRDefault="00D0563F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development of high performance, distributed computing tasks using Big Data technologies such as Hadoop, NoSQL, text mining and other distributed environment technologies.</w:t>
      </w:r>
    </w:p>
    <w:p w14:paraId="34287B2A" w14:textId="7306754B" w:rsidR="00853B4C" w:rsidRPr="00FE0B93" w:rsidRDefault="00D0563F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the post-processor script in PERL for data ingestion process to move the unstructured files to the landing zone to targeted systems.</w:t>
      </w:r>
    </w:p>
    <w:p w14:paraId="59CEA86B" w14:textId="1DF742F0" w:rsidR="00391E68" w:rsidRPr="00FE0B93" w:rsidRDefault="00391E68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Worked on building automated reports and dashboards with the help of Power BI and other reporting tools.</w:t>
      </w:r>
    </w:p>
    <w:p w14:paraId="6F2E61CC" w14:textId="6EF8008F" w:rsidR="005B03EA" w:rsidRPr="00FE0B93" w:rsidRDefault="00391E68" w:rsidP="005B03EA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Experienced in tools and systems on MS SQL Server BI Stack, including SSRS and TSQL, Power Query, MDX, </w:t>
      </w:r>
      <w:r w:rsidR="005B03EA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Power BI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, and DAX.</w:t>
      </w:r>
    </w:p>
    <w:p w14:paraId="1009DCB8" w14:textId="0C4932CC" w:rsidR="00853B4C" w:rsidRPr="00FE0B93" w:rsidRDefault="00D0563F" w:rsidP="005B03EA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Implemented the Big Data programming languages and technology, writes code, completes programming and documentation, and performs testing and debugging of applications.</w:t>
      </w:r>
    </w:p>
    <w:p w14:paraId="656525E1" w14:textId="4BD73D88" w:rsidR="00853B4C" w:rsidRPr="00FE0B93" w:rsidRDefault="00D0563F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Analyzed </w:t>
      </w:r>
      <w:r w:rsidR="005B03EA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and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designed programs, debugs software enhancements and/or new products used in distributed, </w:t>
      </w:r>
      <w:r w:rsidR="005B03EA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large-scale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analytics and visualization solutions.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br/>
        <w:t>Interacted with data scientists and industry experts to understand how data needs to be converted, loaded and presented. Worked in highly agile environment.</w:t>
      </w:r>
    </w:p>
    <w:p w14:paraId="746B1AED" w14:textId="08CEC50D" w:rsidR="00853B4C" w:rsidRPr="00FE0B93" w:rsidRDefault="00D0563F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Developed and implemented the new flow of Component trades which includes loading the feed file in Perl/Unix shell, applying the business rules through stored </w:t>
      </w:r>
      <w:r w:rsidR="005B03EA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procedures,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and generating the report in Perl for the end users.</w:t>
      </w:r>
    </w:p>
    <w:p w14:paraId="10B203A3" w14:textId="453EC926" w:rsidR="005B03EA" w:rsidRDefault="005B03EA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Proficient in developing,</w:t>
      </w:r>
      <w:r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publishing, and scheduling Power BI reports as per the business requirements.</w:t>
      </w:r>
    </w:p>
    <w:p w14:paraId="14B79D29" w14:textId="6314E604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33C9032B" w14:textId="0F6B97D9" w:rsidR="009654AA" w:rsidRPr="00FE0B93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>
        <w:rPr>
          <w:rFonts w:ascii="Arial" w:hAnsi="Arial" w:cs="Arial"/>
          <w:i/>
          <w:iCs/>
          <w:color w:val="000000"/>
          <w:spacing w:val="8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>Skillset:</w:t>
      </w:r>
      <w:r>
        <w:rPr>
          <w:rFonts w:ascii="Arial" w:hAnsi="Arial" w:cs="Arial"/>
          <w:i/>
          <w:iCs/>
          <w:color w:val="000000"/>
          <w:spacing w:val="8"/>
        </w:rPr>
        <w:t xml:space="preserve"> Azure , Databricks,Apache NiFi,Data Router,AWS (S3,Lamba &amp; Redshift), Snowflake, Unix Scripting</w:t>
      </w:r>
      <w:r w:rsidRPr="005F43E5">
        <w:rPr>
          <w:rFonts w:ascii="Arial" w:hAnsi="Arial" w:cs="Arial"/>
          <w:i/>
          <w:iCs/>
          <w:color w:val="000000"/>
          <w:spacing w:val="8"/>
        </w:rPr>
        <w:t>,Python, PySpark ,Kubernetes,Docker</w:t>
      </w:r>
      <w:r>
        <w:rPr>
          <w:rFonts w:ascii="Arial" w:hAnsi="Arial" w:cs="Arial"/>
          <w:i/>
          <w:iCs/>
          <w:color w:val="000000"/>
          <w:spacing w:val="8"/>
        </w:rPr>
        <w:t>, Tableau</w:t>
      </w:r>
    </w:p>
    <w:p w14:paraId="68F3D4DE" w14:textId="77777777" w:rsidR="00902A30" w:rsidRDefault="00902A30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</w:pPr>
      <w:r w:rsidRPr="00902A30">
        <w:rPr>
          <w:rStyle w:val="documenttxtBoldCharacter"/>
          <w:rFonts w:ascii="Arial" w:hAnsi="Arial" w:cs="Arial"/>
          <w:caps/>
          <w:color w:val="000000"/>
          <w:spacing w:val="8"/>
        </w:rPr>
        <w:t>GATHI ANALYTICS - USAA - CONTRACTOR, Tampa, FL</w:t>
      </w:r>
      <w:r>
        <w:t xml:space="preserve"> </w:t>
      </w:r>
    </w:p>
    <w:p w14:paraId="36DA0F44" w14:textId="77777777" w:rsidR="00902A30" w:rsidRPr="00902A30" w:rsidRDefault="00902A30" w:rsidP="00902A30">
      <w:pPr>
        <w:pStyle w:val="documentpaddedline"/>
        <w:shd w:val="clear" w:color="auto" w:fill="FFFFFF"/>
        <w:spacing w:line="240" w:lineRule="auto"/>
        <w:rPr>
          <w:rStyle w:val="jobtitle"/>
          <w:rFonts w:ascii="Arial" w:hAnsi="Arial" w:cs="Arial"/>
          <w:i/>
          <w:iCs/>
          <w:color w:val="000000"/>
          <w:spacing w:val="8"/>
        </w:rPr>
      </w:pPr>
      <w:r w:rsidRPr="00902A30">
        <w:rPr>
          <w:rStyle w:val="jobtitle"/>
          <w:rFonts w:ascii="Arial" w:hAnsi="Arial" w:cs="Arial"/>
          <w:i/>
          <w:iCs/>
          <w:color w:val="000000"/>
          <w:spacing w:val="8"/>
        </w:rPr>
        <w:t>Data Engineer (Python &amp;</w:t>
      </w:r>
      <w:r w:rsidRPr="00902A30">
        <w:rPr>
          <w:rStyle w:val="jobtitle"/>
          <w:rFonts w:ascii="Arial" w:hAnsi="Arial" w:cs="Arial"/>
          <w:i/>
          <w:iCs/>
          <w:color w:val="000000"/>
          <w:spacing w:val="8"/>
        </w:rPr>
        <w:t xml:space="preserve"> DBT</w:t>
      </w:r>
      <w:r w:rsidRPr="00902A30">
        <w:rPr>
          <w:rStyle w:val="jobtitle"/>
          <w:rFonts w:ascii="Arial" w:hAnsi="Arial" w:cs="Arial"/>
          <w:i/>
          <w:iCs/>
          <w:color w:val="000000"/>
          <w:spacing w:val="8"/>
        </w:rPr>
        <w:t xml:space="preserve"> Snowflake), Jan 2021 - Jul 2021</w:t>
      </w:r>
    </w:p>
    <w:p w14:paraId="1AE0CAB8" w14:textId="3F101447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Adhere to IT Control Policies throughout design, development and testing and incorporate Corporate Architectural Standards into application design specifications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.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ab/>
      </w:r>
    </w:p>
    <w:p w14:paraId="76557E2F" w14:textId="77A68C18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Participate in code reviews and ensure that all solutions are aligned to pre -defined architectural specifications; identify/troubleshoot application code-related issues; and review and provide feedback to the final user documentation </w:t>
      </w:r>
    </w:p>
    <w:p w14:paraId="73A6086E" w14:textId="57DD701C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Designed snowpipe and mappings for optimal performance in a 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large-scale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Unix/RDBMS environment and knowledge of optimal mapping techniques </w:t>
      </w:r>
    </w:p>
    <w:p w14:paraId="2F8684CB" w14:textId="3AEA74B1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Development in a data warehousing environment, with expertise in: CDC, type-2 processing, dimensional surrogate key handling, exception data processing, etc </w:t>
      </w:r>
    </w:p>
    <w:p w14:paraId="03029778" w14:textId="35A412E6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 and implement performant data ingestion dataflows from multiple sources using Azure Databricks. Prepare deployment groups for migration of code to QA and Production environments</w:t>
      </w:r>
    </w:p>
    <w:p w14:paraId="724E0ABD" w14:textId="46AF4FEC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Development using Teradata utilities (fast load, multiload, tpump to load data, BTEQ scripts, DML and DDL, Fast export) and Informatica Teradata optimizations (PDO) </w:t>
      </w:r>
    </w:p>
    <w:p w14:paraId="6A447F39" w14:textId="19E0231A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ETL pipelines in and out of data warehouse using combination of Python and Snowflakes. Also, worked on the features such as SnowSQL , External Function, External Tables, Storage Integration, Stage and SnowPipes.</w:t>
      </w:r>
    </w:p>
    <w:p w14:paraId="67517215" w14:textId="00A1F01F" w:rsidR="00902A30" w:rsidRP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Experienced in creating the Application Interface Design (AID) and 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High-Level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Design (HLD) documents for the applications. </w:t>
      </w:r>
    </w:p>
    <w:p w14:paraId="08AE17DD" w14:textId="1DB3D0AD" w:rsidR="00902A30" w:rsidRPr="00902A30" w:rsidRDefault="00902A30" w:rsidP="00902A30">
      <w:pPr>
        <w:pStyle w:val="documentliParagraph"/>
        <w:shd w:val="clear" w:color="auto" w:fill="FFFFFF"/>
        <w:tabs>
          <w:tab w:val="left" w:pos="310"/>
        </w:tabs>
        <w:spacing w:line="240" w:lineRule="auto"/>
        <w:ind w:left="4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Worked on developing Modern Data Warehouse solutions using Azure Stack (Azure Data Lake, Azure Databricks) and PySpark Develop batch processing and integration solutions and process Structured and Non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-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Structured Data Demonstrated in depth skills with Azure Databricks and 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Spark</w:t>
      </w: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and SQL Collaborate and engage with BI &amp; analytics and business team.</w:t>
      </w:r>
    </w:p>
    <w:p w14:paraId="4DA50E51" w14:textId="07377C77" w:rsidR="00902A30" w:rsidRDefault="00902A30" w:rsidP="00902A30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902A30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Established end-to-end CI/CD with dbt Cloud and Gitlab pipelines</w:t>
      </w:r>
      <w:r w:rsidR="002C419A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.</w:t>
      </w:r>
    </w:p>
    <w:p w14:paraId="76AE9035" w14:textId="21DF3D30" w:rsidR="002C419A" w:rsidRDefault="002C419A" w:rsidP="002C419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0C3B1EB3" w14:textId="4CF3F18C" w:rsidR="002C419A" w:rsidRPr="00902A30" w:rsidRDefault="002C419A" w:rsidP="002C419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>
        <w:rPr>
          <w:rFonts w:ascii="Arial" w:hAnsi="Arial" w:cs="Arial"/>
          <w:i/>
          <w:iCs/>
          <w:color w:val="000000"/>
          <w:spacing w:val="8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 xml:space="preserve">Skillset: </w:t>
      </w:r>
      <w:r>
        <w:rPr>
          <w:rFonts w:ascii="Arial" w:hAnsi="Arial" w:cs="Arial"/>
          <w:i/>
          <w:iCs/>
          <w:color w:val="000000"/>
          <w:spacing w:val="8"/>
        </w:rPr>
        <w:t xml:space="preserve">Datastage, </w:t>
      </w:r>
      <w:r>
        <w:rPr>
          <w:rFonts w:ascii="Arial" w:hAnsi="Arial" w:cs="Arial"/>
          <w:i/>
          <w:iCs/>
          <w:color w:val="000000"/>
          <w:spacing w:val="8"/>
        </w:rPr>
        <w:t>Snowflake</w:t>
      </w:r>
      <w:r>
        <w:rPr>
          <w:rFonts w:ascii="Arial" w:hAnsi="Arial" w:cs="Arial"/>
          <w:i/>
          <w:iCs/>
          <w:color w:val="000000"/>
          <w:spacing w:val="8"/>
        </w:rPr>
        <w:t>,</w:t>
      </w:r>
      <w:r>
        <w:rPr>
          <w:rFonts w:ascii="Arial" w:hAnsi="Arial" w:cs="Arial"/>
          <w:i/>
          <w:iCs/>
          <w:color w:val="000000"/>
          <w:spacing w:val="8"/>
        </w:rPr>
        <w:t>DBT,</w:t>
      </w:r>
      <w:r>
        <w:rPr>
          <w:rFonts w:ascii="Arial" w:hAnsi="Arial" w:cs="Arial"/>
          <w:i/>
          <w:iCs/>
          <w:color w:val="000000"/>
          <w:spacing w:val="8"/>
        </w:rPr>
        <w:t xml:space="preserve"> Oracle, Python,</w:t>
      </w:r>
      <w:r>
        <w:rPr>
          <w:rFonts w:ascii="Arial" w:hAnsi="Arial" w:cs="Arial"/>
          <w:i/>
          <w:iCs/>
          <w:color w:val="000000"/>
          <w:spacing w:val="8"/>
        </w:rPr>
        <w:t>Control-M, UNIX Scripting</w:t>
      </w:r>
    </w:p>
    <w:p w14:paraId="78E5E5B9" w14:textId="26AAF13B" w:rsidR="00902A30" w:rsidRDefault="00902A30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</w:pPr>
    </w:p>
    <w:p w14:paraId="06F52434" w14:textId="77777777" w:rsidR="00902A30" w:rsidRDefault="00902A30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  <w:rPr>
          <w:rStyle w:val="documenttxtBoldCharacter"/>
          <w:rFonts w:ascii="Arial" w:hAnsi="Arial" w:cs="Arial"/>
          <w:caps/>
          <w:color w:val="000000"/>
          <w:spacing w:val="8"/>
        </w:rPr>
      </w:pPr>
    </w:p>
    <w:p w14:paraId="66FD91E4" w14:textId="4CA76A47" w:rsidR="00853B4C" w:rsidRPr="00FE0B93" w:rsidRDefault="00D0563F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t>State Of Michigan DHHS - Contractor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Lansing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MI</w:t>
      </w:r>
    </w:p>
    <w:p w14:paraId="28D2BCFC" w14:textId="77E741AE" w:rsidR="00853B4C" w:rsidRPr="00FE0B93" w:rsidRDefault="003E74C1">
      <w:pPr>
        <w:pStyle w:val="documentpaddedline"/>
        <w:shd w:val="clear" w:color="auto" w:fill="FFFFFF"/>
        <w:spacing w:line="240" w:lineRule="auto"/>
        <w:rPr>
          <w:rStyle w:val="jobdates"/>
          <w:rFonts w:ascii="Arial" w:hAnsi="Arial" w:cs="Arial"/>
          <w:i/>
          <w:iCs/>
          <w:color w:val="000000"/>
          <w:spacing w:val="8"/>
        </w:rPr>
      </w:pPr>
      <w:r w:rsidRPr="00FE0B93">
        <w:rPr>
          <w:rStyle w:val="jobtitle"/>
          <w:rFonts w:ascii="Arial" w:hAnsi="Arial" w:cs="Arial"/>
          <w:i/>
          <w:iCs/>
          <w:color w:val="000000"/>
          <w:spacing w:val="8"/>
        </w:rPr>
        <w:t>Data Engineer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,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Jul 2020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-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Dec 2020</w:t>
      </w:r>
    </w:p>
    <w:p w14:paraId="5F76D06A" w14:textId="0E497F92" w:rsidR="007C2EF4" w:rsidRPr="00FE0B93" w:rsidRDefault="007C2EF4" w:rsidP="007C2EF4">
      <w:pPr>
        <w:pStyle w:val="documentliParagraph"/>
        <w:numPr>
          <w:ilvl w:val="0"/>
          <w:numId w:val="1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Fonts w:ascii="Arial" w:hAnsi="Arial" w:cs="Arial"/>
          <w:color w:val="000000"/>
          <w:spacing w:val="8"/>
        </w:rPr>
        <w:t>Design, development, and implementation of performant ETL pipelines using python API (pySpark) of Apache Spark on AWS.</w:t>
      </w:r>
    </w:p>
    <w:p w14:paraId="37A8CB44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Designed and created ETL code installations, aiding in transitions from one data warehouse to another.</w:t>
      </w:r>
    </w:p>
    <w:p w14:paraId="618AC0A0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Designed integration tools to combine data from multiple, varied data sources such as RDBMS, SQL and big data installations.</w:t>
      </w:r>
    </w:p>
    <w:p w14:paraId="230C9A8F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and acquired test data and runs tests to determine accuracy of program logic to produce desired results; debugs and revises programs based on test results.</w:t>
      </w:r>
    </w:p>
    <w:p w14:paraId="35923106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Used program specifications to prepare logic sequence of program source statements in development, modification, documentation, and maintenance of computer programs.</w:t>
      </w:r>
    </w:p>
    <w:p w14:paraId="446F7B30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and prepared documents for general design of solutions that meet system and security requirements, including selection of alternative approaches.</w:t>
      </w:r>
    </w:p>
    <w:p w14:paraId="53BF0532" w14:textId="77777777" w:rsidR="007C2EF4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Develops applications to be used in client server environments.</w:t>
      </w:r>
      <w:r w:rsidR="007C2EF4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</w:t>
      </w:r>
    </w:p>
    <w:p w14:paraId="03D5A946" w14:textId="550FA1CC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and maintains automated data processing systems and computer application programs.</w:t>
      </w:r>
    </w:p>
    <w:p w14:paraId="36CB84D3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specifications to detail what new systems or enhancements to existing systems can accomplish.</w:t>
      </w:r>
    </w:p>
    <w:p w14:paraId="38B35471" w14:textId="77777777" w:rsidR="00853B4C" w:rsidRPr="00FE0B93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Worked on data masking using Data Discovery &amp; Classification and Dynamic Data Masking techniques in on-premises database.</w:t>
      </w:r>
    </w:p>
    <w:p w14:paraId="52BB38F5" w14:textId="605C6EE5" w:rsidR="00853B4C" w:rsidRDefault="00D0563F">
      <w:pPr>
        <w:pStyle w:val="documentliParagraph"/>
        <w:numPr>
          <w:ilvl w:val="0"/>
          <w:numId w:val="3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Directed system enhancements and projects through SDLC life cycle, Agile methodologies, defining project objectives, aligning project resources to achieve goals, and ensuring established timelines are met.</w:t>
      </w:r>
    </w:p>
    <w:p w14:paraId="55172A9F" w14:textId="74CAF105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288D5629" w14:textId="29D485CE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Fonts w:ascii="Arial" w:hAnsi="Arial" w:cs="Arial"/>
          <w:i/>
          <w:iCs/>
          <w:color w:val="000000"/>
          <w:spacing w:val="8"/>
        </w:rPr>
      </w:pPr>
      <w:r>
        <w:rPr>
          <w:rStyle w:val="span"/>
          <w:rFonts w:ascii="Arial" w:hAnsi="Arial" w:cs="Arial"/>
          <w:color w:val="000000"/>
          <w:spacing w:val="8"/>
          <w:sz w:val="22"/>
          <w:szCs w:val="22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 xml:space="preserve">Skillset: </w:t>
      </w:r>
      <w:r>
        <w:rPr>
          <w:rFonts w:ascii="Arial" w:hAnsi="Arial" w:cs="Arial"/>
          <w:i/>
          <w:iCs/>
          <w:color w:val="000000"/>
          <w:spacing w:val="8"/>
        </w:rPr>
        <w:t>Datastage, Informatica, Oracle, Python, XML,JSON,Azure,Databricks,</w:t>
      </w:r>
      <w:r w:rsidRPr="005F43E5">
        <w:rPr>
          <w:rFonts w:ascii="Arial" w:hAnsi="Arial" w:cs="Arial"/>
          <w:i/>
          <w:iCs/>
          <w:color w:val="000000"/>
          <w:spacing w:val="8"/>
        </w:rPr>
        <w:t>PySpark,Azure</w:t>
      </w:r>
      <w:r>
        <w:rPr>
          <w:rFonts w:ascii="Arial" w:hAnsi="Arial" w:cs="Arial"/>
          <w:i/>
          <w:iCs/>
          <w:color w:val="000000"/>
          <w:spacing w:val="8"/>
        </w:rPr>
        <w:t>, Looker, Power BI</w:t>
      </w:r>
    </w:p>
    <w:p w14:paraId="4FB291AC" w14:textId="77777777" w:rsidR="009654AA" w:rsidRPr="00FE0B93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7384FAE6" w14:textId="77777777" w:rsidR="00853B4C" w:rsidRPr="00FE0B93" w:rsidRDefault="00D0563F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t>CitiusTech - Mayo Clinic - Contractor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Rochester</w:t>
      </w:r>
      <w:r w:rsidRPr="00FE0B93">
        <w:rPr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 </w:t>
      </w:r>
    </w:p>
    <w:p w14:paraId="4F9A38F9" w14:textId="40E28D02" w:rsidR="00853B4C" w:rsidRPr="00FE0B93" w:rsidRDefault="003E74C1">
      <w:pPr>
        <w:pStyle w:val="documentpaddedline"/>
        <w:shd w:val="clear" w:color="auto" w:fill="FFFFFF"/>
        <w:spacing w:line="240" w:lineRule="auto"/>
        <w:rPr>
          <w:rFonts w:ascii="Arial" w:hAnsi="Arial" w:cs="Arial"/>
          <w:i/>
          <w:iCs/>
          <w:color w:val="000000"/>
          <w:spacing w:val="8"/>
          <w:sz w:val="22"/>
          <w:szCs w:val="22"/>
        </w:rPr>
      </w:pPr>
      <w:r w:rsidRPr="00FE0B93">
        <w:rPr>
          <w:rStyle w:val="jobtitle"/>
          <w:rFonts w:ascii="Arial" w:hAnsi="Arial" w:cs="Arial"/>
          <w:i/>
          <w:iCs/>
          <w:color w:val="000000"/>
          <w:spacing w:val="8"/>
        </w:rPr>
        <w:t xml:space="preserve">Data engineer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Feb 2017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-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Jun 2020</w:t>
      </w:r>
    </w:p>
    <w:p w14:paraId="6A888631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Collaborated with quality assurance team to verify correct implementation of software development changes.</w:t>
      </w:r>
    </w:p>
    <w:p w14:paraId="30C771A1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Involved in Data mapping specifications to create and execute detailed system test plans</w:t>
      </w:r>
    </w:p>
    <w:p w14:paraId="6E5F01EE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Data mapping specifies what data will be extracted from internal data warehouse, transformed, and sent to external entity.</w:t>
      </w:r>
    </w:p>
    <w:p w14:paraId="6BAC577D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Executed data cleansing through standardizing customer data, verifying international addresses, identifying duplicate records, and applying data rules by integrating stages from IBM Quality Stage.</w:t>
      </w:r>
    </w:p>
    <w:p w14:paraId="4DA53CE9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Involved in understanding the scope of application, presenting schema, data model, and defining relationships within and between groups of data.</w:t>
      </w:r>
    </w:p>
    <w:p w14:paraId="571EA311" w14:textId="77777777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Possessed extensive experience in Data Warehousing concepts with emphasis on ETL and life cycle development includes requirement analysis, design, development, testing, and implementation.</w:t>
      </w:r>
    </w:p>
    <w:p w14:paraId="4D6296A5" w14:textId="6FA142CD" w:rsidR="00853B4C" w:rsidRPr="00FE0B93" w:rsidRDefault="00D0563F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building SQL queries for Oracle to fetch the data from the Database as per the business requirement and use the SQL queries/function/packages in the Data Stage for further processing.</w:t>
      </w:r>
    </w:p>
    <w:p w14:paraId="188CAC75" w14:textId="108B5B43" w:rsidR="005B03EA" w:rsidRDefault="005B03EA">
      <w:pPr>
        <w:pStyle w:val="documentliParagraph"/>
        <w:numPr>
          <w:ilvl w:val="0"/>
          <w:numId w:val="4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Developing visual reports, dashboards and KPI scorecards using Power BI desktop.</w:t>
      </w:r>
    </w:p>
    <w:p w14:paraId="4D38E2C5" w14:textId="1A6079B5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0229DBF1" w14:textId="5589C55B" w:rsidR="009654AA" w:rsidRPr="00FE0B93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>
        <w:rPr>
          <w:rStyle w:val="span"/>
          <w:rFonts w:ascii="Arial" w:hAnsi="Arial" w:cs="Arial"/>
          <w:color w:val="000000"/>
          <w:spacing w:val="8"/>
          <w:sz w:val="22"/>
          <w:szCs w:val="22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>Skillset: Google Cloud Platform (BigQuery,Pub Sub,Cloud Build. GCS, Data Studio, Data Fusion &amp; Data Prep), Python, PySpark,Azure,DBT,Kubernetes,Docker,Databricks</w:t>
      </w:r>
      <w:r>
        <w:rPr>
          <w:rFonts w:ascii="Arial" w:hAnsi="Arial" w:cs="Arial"/>
          <w:i/>
          <w:iCs/>
          <w:color w:val="000000"/>
          <w:spacing w:val="8"/>
        </w:rPr>
        <w:t>, Datastage, ETL tools, Denodo,SQL Server, EPIC (Caboodle &amp; Clarity) , Hyperspace, Power BI, Tableau</w:t>
      </w:r>
    </w:p>
    <w:p w14:paraId="5A3A1F1E" w14:textId="77777777" w:rsidR="00853B4C" w:rsidRPr="00FE0B93" w:rsidRDefault="00D0563F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lastRenderedPageBreak/>
        <w:t>IBM - AT &amp;T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Middletown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NJ</w:t>
      </w:r>
    </w:p>
    <w:p w14:paraId="02C8A050" w14:textId="5ACF1DD7" w:rsidR="00853B4C" w:rsidRPr="00FE0B93" w:rsidRDefault="00771E5B">
      <w:pPr>
        <w:pStyle w:val="documentpaddedline"/>
        <w:shd w:val="clear" w:color="auto" w:fill="FFFFFF"/>
        <w:spacing w:line="240" w:lineRule="auto"/>
        <w:rPr>
          <w:rFonts w:ascii="Arial" w:hAnsi="Arial" w:cs="Arial"/>
          <w:i/>
          <w:iCs/>
          <w:color w:val="000000"/>
          <w:spacing w:val="8"/>
          <w:sz w:val="22"/>
          <w:szCs w:val="22"/>
        </w:rPr>
      </w:pPr>
      <w:r>
        <w:rPr>
          <w:rStyle w:val="jobtitle"/>
          <w:rFonts w:ascii="Arial" w:hAnsi="Arial" w:cs="Arial"/>
          <w:i/>
          <w:iCs/>
          <w:color w:val="000000"/>
          <w:spacing w:val="8"/>
        </w:rPr>
        <w:t>Senior ETL Developer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,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Oct 2014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-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Jan 2017</w:t>
      </w:r>
    </w:p>
    <w:p w14:paraId="65BACB71" w14:textId="77777777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Designed and created ETL code installations, aiding in transitions from one data warehouse to another.</w:t>
      </w:r>
    </w:p>
    <w:p w14:paraId="4A1B989A" w14:textId="77777777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Designed integration tools to combine data from multiple, varied data sources such as RDBMS, SQL and big data installations.</w:t>
      </w:r>
    </w:p>
    <w:p w14:paraId="1FBA21AA" w14:textId="77777777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interfacing with the AT&amp;T technical team, application system engineers to gather requirements, conduct impact analysis, documenting the requirements and present the conclusions to the technical and business teams</w:t>
      </w:r>
    </w:p>
    <w:p w14:paraId="42AA48CE" w14:textId="56B95D54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Well versed in components of Hadoop ecosystem – HDFS, MapReduce, HIVE, PIG, Sqoop &amp; HBase by attending several key trainings in Big data &amp; unstructured data handling</w:t>
      </w:r>
    </w:p>
    <w:p w14:paraId="19B7DCB5" w14:textId="0232176D" w:rsidR="00853B4C" w:rsidRPr="00FE0B93" w:rsidRDefault="005B03EA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Functioned</w:t>
      </w:r>
      <w:r w:rsidR="00D0563F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as a single point of contact for both AT&amp;T and IBM technical teams and the senior management.</w:t>
      </w:r>
    </w:p>
    <w:p w14:paraId="38E881E0" w14:textId="616AB6F5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helping in Building and data extraction and Transformation solutions in accordance with EBDP (Enterprise Bulk Data Processing) methodology adopted by AT&amp;T - IBM.Responsible for Build or enhance applications/data services in support of the enterprise target architecture for Enterprise Bulk Data Processing by getting ordering, provisioning and Billing data from various platforms to a single view.Responsible for Client Support: Interfacing with the customers for day to day operational issues and resolution of the same.</w:t>
      </w:r>
    </w:p>
    <w:p w14:paraId="55F9CBEA" w14:textId="20E08534" w:rsidR="005B03EA" w:rsidRPr="00FE0B93" w:rsidRDefault="005B03EA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Integrated Power BI reports into other applications using embedded analytics like Power BI service (SaaS), or by API automation</w:t>
      </w:r>
    </w:p>
    <w:p w14:paraId="627DFB9F" w14:textId="77777777" w:rsidR="00853B4C" w:rsidRPr="00FE0B93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mentoring, coaching the client's support teams and Provides assistance working with them to resolve user issues.</w:t>
      </w:r>
    </w:p>
    <w:p w14:paraId="162AEA8A" w14:textId="216504FC" w:rsidR="00853B4C" w:rsidRDefault="00D0563F">
      <w:pPr>
        <w:pStyle w:val="documentliParagraph"/>
        <w:numPr>
          <w:ilvl w:val="0"/>
          <w:numId w:val="5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tracking the project with the processes and quality standards for both IBM (QMS- Quality Management System) and client AT&amp;T(PRISM).</w:t>
      </w:r>
    </w:p>
    <w:p w14:paraId="3B7CF19E" w14:textId="434E0B79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241AE8F7" w14:textId="0885116A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Fonts w:ascii="Arial" w:hAnsi="Arial" w:cs="Arial"/>
          <w:i/>
          <w:iCs/>
          <w:color w:val="000000"/>
          <w:spacing w:val="8"/>
        </w:rPr>
      </w:pPr>
      <w:r>
        <w:rPr>
          <w:rStyle w:val="span"/>
          <w:rFonts w:ascii="Arial" w:hAnsi="Arial" w:cs="Arial"/>
          <w:color w:val="000000"/>
          <w:spacing w:val="8"/>
          <w:sz w:val="22"/>
          <w:szCs w:val="22"/>
        </w:rPr>
        <w:tab/>
      </w:r>
      <w:r w:rsidRPr="005F43E5">
        <w:rPr>
          <w:rFonts w:ascii="Arial" w:hAnsi="Arial" w:cs="Arial"/>
          <w:i/>
          <w:iCs/>
          <w:color w:val="000000"/>
          <w:spacing w:val="8"/>
        </w:rPr>
        <w:t xml:space="preserve">Skillset: </w:t>
      </w:r>
      <w:r>
        <w:rPr>
          <w:rFonts w:ascii="Arial" w:hAnsi="Arial" w:cs="Arial"/>
          <w:i/>
          <w:iCs/>
          <w:color w:val="000000"/>
          <w:spacing w:val="8"/>
        </w:rPr>
        <w:t>Python, Azure, Hadoop - Hortenworks, Hive, Pig, Flume, Sqoop, SQL Server,Power BI,Datastage, Informatica &amp; Talend</w:t>
      </w:r>
    </w:p>
    <w:p w14:paraId="7C7D1866" w14:textId="77777777" w:rsidR="009654AA" w:rsidRPr="00FE0B93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07747991" w14:textId="77777777" w:rsidR="00853B4C" w:rsidRPr="00FE0B93" w:rsidRDefault="00D0563F">
      <w:pPr>
        <w:pStyle w:val="documentpaddedline"/>
        <w:pBdr>
          <w:top w:val="none" w:sz="0" w:space="15" w:color="auto"/>
        </w:pBd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  <w:sz w:val="22"/>
          <w:szCs w:val="22"/>
        </w:rPr>
      </w:pPr>
      <w:r w:rsidRPr="00FE0B93">
        <w:rPr>
          <w:rStyle w:val="documenttxtBoldCharacter"/>
          <w:rFonts w:ascii="Arial" w:hAnsi="Arial" w:cs="Arial"/>
          <w:caps/>
          <w:color w:val="000000"/>
          <w:spacing w:val="8"/>
        </w:rPr>
        <w:t>IBM, Global Business Services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Chennai, India</w:t>
      </w:r>
      <w:r w:rsidRPr="00FE0B93">
        <w:rPr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 </w:t>
      </w:r>
    </w:p>
    <w:p w14:paraId="1A686374" w14:textId="15827F19" w:rsidR="00853B4C" w:rsidRPr="00FE0B93" w:rsidRDefault="00771E5B">
      <w:pPr>
        <w:pStyle w:val="documentpaddedline"/>
        <w:shd w:val="clear" w:color="auto" w:fill="FFFFFF"/>
        <w:spacing w:line="240" w:lineRule="auto"/>
        <w:rPr>
          <w:rFonts w:ascii="Arial" w:hAnsi="Arial" w:cs="Arial"/>
          <w:i/>
          <w:iCs/>
          <w:color w:val="000000"/>
          <w:spacing w:val="8"/>
          <w:sz w:val="22"/>
          <w:szCs w:val="22"/>
        </w:rPr>
      </w:pPr>
      <w:r>
        <w:rPr>
          <w:rStyle w:val="jobtitle"/>
          <w:rFonts w:ascii="Arial" w:hAnsi="Arial" w:cs="Arial"/>
          <w:i/>
          <w:iCs/>
          <w:color w:val="000000"/>
          <w:spacing w:val="8"/>
        </w:rPr>
        <w:t>ETL Developer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,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Apr 2011</w:t>
      </w:r>
      <w:r w:rsidR="00D0563F" w:rsidRPr="00FE0B93">
        <w:rPr>
          <w:rStyle w:val="span"/>
          <w:rFonts w:ascii="Arial" w:hAnsi="Arial" w:cs="Arial"/>
          <w:i/>
          <w:iCs/>
          <w:color w:val="000000"/>
          <w:spacing w:val="8"/>
          <w:sz w:val="22"/>
          <w:szCs w:val="22"/>
        </w:rPr>
        <w:t xml:space="preserve"> - </w:t>
      </w:r>
      <w:r w:rsidR="00D0563F" w:rsidRPr="00FE0B93">
        <w:rPr>
          <w:rStyle w:val="jobdates"/>
          <w:rFonts w:ascii="Arial" w:hAnsi="Arial" w:cs="Arial"/>
          <w:i/>
          <w:iCs/>
          <w:color w:val="000000"/>
          <w:spacing w:val="8"/>
        </w:rPr>
        <w:t>Oct 2014</w:t>
      </w:r>
    </w:p>
    <w:p w14:paraId="31BC2053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Designed and created ETL code installations, aiding in transitions from one data warehouse to another.</w:t>
      </w:r>
    </w:p>
    <w:p w14:paraId="1930D90F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Expertise in application maintenance and support for this incentive and commission payable application.</w:t>
      </w:r>
    </w:p>
    <w:p w14:paraId="0203E42D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Interacted well with the global clients and importantly handled all the critical production issue during installation &amp; monthly production cycle and the impact of it earning their trust to a greater extent.</w:t>
      </w:r>
    </w:p>
    <w:p w14:paraId="6A555003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Responsible for leading the Off-shore Production team to trouble shoot the issues faced in day-to-day activities.</w:t>
      </w:r>
    </w:p>
    <w:p w14:paraId="3D4A8498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Developed many innovative tools in Mainframes to reduce the manual efforts and repetitive works.</w:t>
      </w:r>
    </w:p>
    <w:p w14:paraId="6ECD9B93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End to end release planning for firm wide regulatory releases for fiscal year 2015 to reengineer all product reference data re design.</w:t>
      </w:r>
    </w:p>
    <w:p w14:paraId="60D646DE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Exceptional analytical and problem solving skills</w:t>
      </w:r>
    </w:p>
    <w:p w14:paraId="1769A537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Team player with the ability to communicate effectively at all levels of the development process.</w:t>
      </w:r>
    </w:p>
    <w:p w14:paraId="4AF3FE67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Extensive experience in IBM InfoSphere 11.3, IBM InfoSphere 9.1, IBM InfoSphere 8.1 (DataStage, QualityStage, Information Analyzer, Metadata Workbench), IBM WebSphere 8.0 (DataStage, Information Analyzer, QualityStage).</w:t>
      </w:r>
    </w:p>
    <w:p w14:paraId="0D73A3F1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Served a vital role as an offshore lead and my versatility on Datastage &amp; Mainframe giving flexibility for the project to go beyond the expectations of the customers, providing quality deliverables before the deadlines.</w:t>
      </w:r>
    </w:p>
    <w:p w14:paraId="286504F5" w14:textId="77777777" w:rsidR="00853B4C" w:rsidRPr="00FE0B93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lastRenderedPageBreak/>
        <w:t>Worked with File Transfer Protocol (FTP) and Secure File Transfer Protocol (SFTP) to pull or send the files from one server to another server.</w:t>
      </w:r>
    </w:p>
    <w:p w14:paraId="467BEB84" w14:textId="661E0500" w:rsidR="00853B4C" w:rsidRDefault="00D0563F">
      <w:pPr>
        <w:pStyle w:val="documentliParagraph"/>
        <w:numPr>
          <w:ilvl w:val="0"/>
          <w:numId w:val="6"/>
        </w:numPr>
        <w:shd w:val="clear" w:color="auto" w:fill="FFFFFF"/>
        <w:tabs>
          <w:tab w:val="left" w:pos="310"/>
        </w:tabs>
        <w:spacing w:line="240" w:lineRule="auto"/>
        <w:ind w:left="40" w:firstLine="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Designed adhoc job in datastage which helps to reconcile the achievement data of the eligible employees in a proper reporting format which runs </w:t>
      </w:r>
      <w:r w:rsidR="00EB17D7"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each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week to update the client team.</w:t>
      </w:r>
    </w:p>
    <w:p w14:paraId="28B2CC42" w14:textId="6E52D218" w:rsidR="009654AA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</w:p>
    <w:p w14:paraId="7A52E5EA" w14:textId="10FC250A" w:rsidR="009654AA" w:rsidRPr="00FE0B93" w:rsidRDefault="009654AA" w:rsidP="009654AA">
      <w:pPr>
        <w:pStyle w:val="documentliParagraph"/>
        <w:shd w:val="clear" w:color="auto" w:fill="FFFFFF"/>
        <w:tabs>
          <w:tab w:val="left" w:pos="310"/>
        </w:tabs>
        <w:spacing w:line="240" w:lineRule="auto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5F43E5">
        <w:rPr>
          <w:rFonts w:ascii="Arial" w:hAnsi="Arial" w:cs="Arial"/>
          <w:i/>
          <w:iCs/>
          <w:color w:val="000000"/>
          <w:spacing w:val="8"/>
        </w:rPr>
        <w:t xml:space="preserve">Skillset: </w:t>
      </w:r>
      <w:r>
        <w:rPr>
          <w:rFonts w:ascii="Arial" w:hAnsi="Arial" w:cs="Arial"/>
          <w:i/>
          <w:iCs/>
          <w:color w:val="000000"/>
          <w:spacing w:val="8"/>
        </w:rPr>
        <w:t xml:space="preserve">Informatica, Datastage, Unix Scripting, Python,DB2,SQL Server </w:t>
      </w:r>
    </w:p>
    <w:p w14:paraId="1B070FDB" w14:textId="77777777" w:rsidR="00853B4C" w:rsidRPr="00FE0B93" w:rsidRDefault="00D0563F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rFonts w:ascii="Arial" w:hAnsi="Arial" w:cs="Arial"/>
          <w:b/>
          <w:bCs/>
          <w:caps/>
          <w:spacing w:val="8"/>
        </w:rPr>
      </w:pPr>
      <w:r w:rsidRPr="00FE0B93">
        <w:rPr>
          <w:rFonts w:ascii="Arial" w:hAnsi="Arial" w:cs="Arial"/>
          <w:b/>
          <w:bCs/>
          <w:caps/>
          <w:spacing w:val="8"/>
        </w:rPr>
        <w:t>Education</w:t>
      </w:r>
    </w:p>
    <w:p w14:paraId="78F8036C" w14:textId="77777777" w:rsidR="00853B4C" w:rsidRPr="00FE0B93" w:rsidRDefault="00D0563F">
      <w:pPr>
        <w:pStyle w:val="documenttxtCaps"/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</w:rPr>
      </w:pPr>
      <w:r w:rsidRPr="00FE0B93">
        <w:rPr>
          <w:rFonts w:ascii="Arial" w:hAnsi="Arial" w:cs="Arial"/>
          <w:b/>
          <w:bCs/>
          <w:color w:val="000000"/>
          <w:spacing w:val="8"/>
        </w:rPr>
        <w:t>Western Governors University</w:t>
      </w:r>
    </w:p>
    <w:p w14:paraId="5DA82F48" w14:textId="77777777" w:rsidR="00853B4C" w:rsidRPr="00FE0B93" w:rsidRDefault="00D0563F">
      <w:pPr>
        <w:shd w:val="clear" w:color="auto" w:fill="FFFFFF"/>
        <w:spacing w:line="240" w:lineRule="auto"/>
        <w:rPr>
          <w:rStyle w:val="jobcity"/>
          <w:rFonts w:ascii="Arial" w:hAnsi="Arial" w:cs="Arial"/>
          <w:b/>
          <w:bCs/>
          <w:color w:val="000000"/>
          <w:spacing w:val="8"/>
        </w:rPr>
      </w:pP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Salt Lake City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UT</w:t>
      </w:r>
    </w:p>
    <w:p w14:paraId="182AD079" w14:textId="77777777" w:rsidR="00853B4C" w:rsidRPr="00FE0B93" w:rsidRDefault="00D0563F">
      <w:pPr>
        <w:pStyle w:val="documenttxtItl"/>
        <w:shd w:val="clear" w:color="auto" w:fill="FFFFFF"/>
        <w:spacing w:line="240" w:lineRule="auto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degree"/>
          <w:rFonts w:ascii="Arial" w:hAnsi="Arial" w:cs="Arial"/>
          <w:color w:val="000000"/>
          <w:spacing w:val="8"/>
        </w:rPr>
        <w:t>Master of Science</w:t>
      </w:r>
      <w:r w:rsidRPr="00FE0B93">
        <w:rPr>
          <w:rFonts w:ascii="Arial" w:hAnsi="Arial" w:cs="Arial"/>
          <w:color w:val="000000"/>
          <w:spacing w:val="8"/>
          <w:sz w:val="22"/>
          <w:szCs w:val="22"/>
        </w:rPr>
        <w:t xml:space="preserve"> </w:t>
      </w:r>
      <w:r w:rsidRPr="00FE0B93">
        <w:rPr>
          <w:rStyle w:val="programline"/>
          <w:rFonts w:ascii="Arial" w:hAnsi="Arial" w:cs="Arial"/>
          <w:color w:val="000000"/>
          <w:spacing w:val="8"/>
        </w:rPr>
        <w:t>Data Analytics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(</w:t>
      </w:r>
      <w:r w:rsidRPr="00FE0B93">
        <w:rPr>
          <w:rStyle w:val="jobdates"/>
          <w:rFonts w:ascii="Arial" w:hAnsi="Arial" w:cs="Arial"/>
          <w:color w:val="000000"/>
          <w:spacing w:val="8"/>
        </w:rPr>
        <w:t>Jan 2021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)</w:t>
      </w:r>
    </w:p>
    <w:p w14:paraId="3D8C7A57" w14:textId="77777777" w:rsidR="00853B4C" w:rsidRPr="00FE0B93" w:rsidRDefault="00D0563F">
      <w:pPr>
        <w:pStyle w:val="documenttxtCaps"/>
        <w:pBdr>
          <w:top w:val="none" w:sz="0" w:space="15" w:color="auto"/>
        </w:pBdr>
        <w:shd w:val="clear" w:color="auto" w:fill="FFFFFF"/>
        <w:spacing w:line="240" w:lineRule="auto"/>
        <w:rPr>
          <w:rFonts w:ascii="Arial" w:hAnsi="Arial" w:cs="Arial"/>
          <w:b/>
          <w:bCs/>
          <w:color w:val="000000"/>
          <w:spacing w:val="8"/>
        </w:rPr>
      </w:pPr>
      <w:r w:rsidRPr="00FE0B93">
        <w:rPr>
          <w:rFonts w:ascii="Arial" w:hAnsi="Arial" w:cs="Arial"/>
          <w:b/>
          <w:bCs/>
          <w:color w:val="000000"/>
          <w:spacing w:val="8"/>
        </w:rPr>
        <w:t>Anna University</w:t>
      </w:r>
    </w:p>
    <w:p w14:paraId="513E20EA" w14:textId="77777777" w:rsidR="00853B4C" w:rsidRPr="00FE0B93" w:rsidRDefault="00D0563F">
      <w:pPr>
        <w:shd w:val="clear" w:color="auto" w:fill="FFFFFF"/>
        <w:spacing w:line="240" w:lineRule="auto"/>
        <w:rPr>
          <w:rStyle w:val="jobcity"/>
          <w:rFonts w:ascii="Arial" w:hAnsi="Arial" w:cs="Arial"/>
          <w:b/>
          <w:bCs/>
          <w:color w:val="000000"/>
          <w:spacing w:val="8"/>
        </w:rPr>
      </w:pPr>
      <w:r w:rsidRPr="00FE0B93">
        <w:rPr>
          <w:rStyle w:val="jobcity"/>
          <w:rFonts w:ascii="Arial" w:hAnsi="Arial" w:cs="Arial"/>
          <w:b/>
          <w:bCs/>
          <w:color w:val="000000"/>
          <w:spacing w:val="8"/>
        </w:rPr>
        <w:t>Chennai</w:t>
      </w:r>
      <w:r w:rsidRPr="00FE0B93">
        <w:rPr>
          <w:rStyle w:val="span"/>
          <w:rFonts w:ascii="Arial" w:hAnsi="Arial" w:cs="Arial"/>
          <w:b/>
          <w:bCs/>
          <w:color w:val="000000"/>
          <w:spacing w:val="8"/>
          <w:sz w:val="22"/>
          <w:szCs w:val="22"/>
        </w:rPr>
        <w:t xml:space="preserve">, </w:t>
      </w:r>
      <w:r w:rsidRPr="00FE0B93">
        <w:rPr>
          <w:rStyle w:val="jobstate"/>
          <w:rFonts w:ascii="Arial" w:hAnsi="Arial" w:cs="Arial"/>
          <w:b/>
          <w:bCs/>
          <w:color w:val="000000"/>
          <w:spacing w:val="8"/>
        </w:rPr>
        <w:t>India</w:t>
      </w:r>
    </w:p>
    <w:p w14:paraId="57818B85" w14:textId="77777777" w:rsidR="00853B4C" w:rsidRPr="00FE0B93" w:rsidRDefault="00D0563F">
      <w:pPr>
        <w:pStyle w:val="documenttxtItl"/>
        <w:shd w:val="clear" w:color="auto" w:fill="FFFFFF"/>
        <w:spacing w:line="240" w:lineRule="auto"/>
        <w:rPr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degree"/>
          <w:rFonts w:ascii="Arial" w:hAnsi="Arial" w:cs="Arial"/>
          <w:color w:val="000000"/>
          <w:spacing w:val="8"/>
        </w:rPr>
        <w:t>Bachelor of Science</w:t>
      </w:r>
      <w:r w:rsidRPr="00FE0B93">
        <w:rPr>
          <w:rFonts w:ascii="Arial" w:hAnsi="Arial" w:cs="Arial"/>
          <w:color w:val="000000"/>
          <w:spacing w:val="8"/>
          <w:sz w:val="22"/>
          <w:szCs w:val="22"/>
        </w:rPr>
        <w:t xml:space="preserve"> </w:t>
      </w:r>
      <w:r w:rsidRPr="00FE0B93">
        <w:rPr>
          <w:rStyle w:val="programline"/>
          <w:rFonts w:ascii="Arial" w:hAnsi="Arial" w:cs="Arial"/>
          <w:color w:val="000000"/>
          <w:spacing w:val="8"/>
        </w:rPr>
        <w:t>Information Technology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(</w:t>
      </w:r>
      <w:r w:rsidRPr="00FE0B93">
        <w:rPr>
          <w:rStyle w:val="jobdates"/>
          <w:rFonts w:ascii="Arial" w:hAnsi="Arial" w:cs="Arial"/>
          <w:color w:val="000000"/>
          <w:spacing w:val="8"/>
        </w:rPr>
        <w:t>Jan 2009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)</w:t>
      </w:r>
    </w:p>
    <w:p w14:paraId="1FD25758" w14:textId="77777777" w:rsidR="00853B4C" w:rsidRPr="00FE0B93" w:rsidRDefault="00D0563F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rFonts w:ascii="Arial" w:hAnsi="Arial" w:cs="Arial"/>
          <w:b/>
          <w:bCs/>
          <w:caps/>
          <w:spacing w:val="8"/>
        </w:rPr>
      </w:pPr>
      <w:r w:rsidRPr="00FE0B93">
        <w:rPr>
          <w:rFonts w:ascii="Arial" w:hAnsi="Arial" w:cs="Arial"/>
          <w:b/>
          <w:bCs/>
          <w:caps/>
          <w:spacing w:val="8"/>
        </w:rPr>
        <w:t>Additional Skills</w:t>
      </w:r>
    </w:p>
    <w:p w14:paraId="636D7F44" w14:textId="77777777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Python &amp; PySpark</w:t>
      </w:r>
    </w:p>
    <w:p w14:paraId="7AB84BA9" w14:textId="77777777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Scripting (Shell &amp; Perl)</w:t>
      </w:r>
    </w:p>
    <w:p w14:paraId="0B3B8B2F" w14:textId="77777777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Snowflake - Cloud Data Warehouse</w:t>
      </w:r>
    </w:p>
    <w:p w14:paraId="06573610" w14:textId="77777777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ETL Integration - Datastage &amp; Informatica</w:t>
      </w:r>
    </w:p>
    <w:p w14:paraId="5AC1A8D3" w14:textId="7F2D11C7" w:rsidR="00853B4C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SQL (DB2, SQL Server &amp; Oracle)</w:t>
      </w:r>
    </w:p>
    <w:p w14:paraId="7F0FE8B7" w14:textId="369C7598" w:rsidR="00EC1362" w:rsidRPr="00FE0B93" w:rsidRDefault="00EC1362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>
        <w:rPr>
          <w:rStyle w:val="span"/>
          <w:rFonts w:ascii="Arial" w:hAnsi="Arial" w:cs="Arial"/>
          <w:color w:val="000000"/>
          <w:spacing w:val="8"/>
          <w:sz w:val="22"/>
          <w:szCs w:val="22"/>
        </w:rPr>
        <w:t>Azure</w:t>
      </w:r>
    </w:p>
    <w:p w14:paraId="52769C84" w14:textId="58080235" w:rsidR="00853B4C" w:rsidRPr="00FE0B93" w:rsidRDefault="00A47C8B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AWS</w:t>
      </w:r>
    </w:p>
    <w:p w14:paraId="2B5F4314" w14:textId="77777777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Hadoop (Cloudera)</w:t>
      </w:r>
    </w:p>
    <w:p w14:paraId="009D28EA" w14:textId="59C20F91" w:rsidR="00853B4C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IBM Mainframes</w:t>
      </w:r>
    </w:p>
    <w:p w14:paraId="04DC2018" w14:textId="03EF3370" w:rsidR="00D0563F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Power BI</w:t>
      </w:r>
    </w:p>
    <w:p w14:paraId="0A94F8FA" w14:textId="0EAFFD35" w:rsidR="00D0563F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Tableau</w:t>
      </w:r>
    </w:p>
    <w:p w14:paraId="1091A4EC" w14:textId="4295476A" w:rsidR="00D0563F" w:rsidRPr="00FE0B93" w:rsidRDefault="00D0563F">
      <w:pPr>
        <w:pStyle w:val="p"/>
        <w:numPr>
          <w:ilvl w:val="0"/>
          <w:numId w:val="7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Cognos</w:t>
      </w:r>
    </w:p>
    <w:p w14:paraId="283759E6" w14:textId="77777777" w:rsidR="00853B4C" w:rsidRPr="00FE0B93" w:rsidRDefault="00D0563F">
      <w:pPr>
        <w:pStyle w:val="documentsectiontitle"/>
        <w:pBdr>
          <w:bottom w:val="single" w:sz="8" w:space="0" w:color="000000"/>
        </w:pBdr>
        <w:shd w:val="clear" w:color="auto" w:fill="FFFFFF"/>
        <w:spacing w:before="300" w:after="160"/>
        <w:rPr>
          <w:rFonts w:ascii="Arial" w:hAnsi="Arial" w:cs="Arial"/>
          <w:b/>
          <w:bCs/>
          <w:caps/>
          <w:spacing w:val="8"/>
        </w:rPr>
      </w:pPr>
      <w:r w:rsidRPr="00FE0B93">
        <w:rPr>
          <w:rFonts w:ascii="Arial" w:hAnsi="Arial" w:cs="Arial"/>
          <w:b/>
          <w:bCs/>
          <w:caps/>
          <w:spacing w:val="8"/>
        </w:rPr>
        <w:t>Certifications</w:t>
      </w:r>
    </w:p>
    <w:p w14:paraId="6E808B91" w14:textId="67C03FF5" w:rsidR="00853B4C" w:rsidRDefault="00D0563F">
      <w:pPr>
        <w:pStyle w:val="p"/>
        <w:numPr>
          <w:ilvl w:val="0"/>
          <w:numId w:val="8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SnowPro Certification </w:t>
      </w:r>
      <w:r w:rsidR="00EC1362">
        <w:rPr>
          <w:rStyle w:val="span"/>
          <w:rFonts w:ascii="Arial" w:hAnsi="Arial" w:cs="Arial"/>
          <w:color w:val="000000"/>
          <w:spacing w:val="8"/>
          <w:sz w:val="22"/>
          <w:szCs w:val="22"/>
        </w:rPr>
        <w:t>–</w:t>
      </w:r>
      <w:r w:rsidRPr="00FE0B93"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 Snowflake</w:t>
      </w:r>
    </w:p>
    <w:p w14:paraId="6D75FE42" w14:textId="2ABE7863" w:rsidR="00EC1362" w:rsidRPr="00FE0B93" w:rsidRDefault="00EC1362">
      <w:pPr>
        <w:pStyle w:val="p"/>
        <w:numPr>
          <w:ilvl w:val="0"/>
          <w:numId w:val="8"/>
        </w:numPr>
        <w:shd w:val="clear" w:color="auto" w:fill="FFFFFF"/>
        <w:spacing w:line="240" w:lineRule="auto"/>
        <w:ind w:left="310" w:hanging="270"/>
        <w:rPr>
          <w:rStyle w:val="span"/>
          <w:rFonts w:ascii="Arial" w:hAnsi="Arial" w:cs="Arial"/>
          <w:color w:val="000000"/>
          <w:spacing w:val="8"/>
          <w:sz w:val="22"/>
          <w:szCs w:val="22"/>
        </w:rPr>
      </w:pPr>
      <w:r>
        <w:rPr>
          <w:rStyle w:val="span"/>
          <w:rFonts w:ascii="Arial" w:hAnsi="Arial" w:cs="Arial"/>
          <w:color w:val="000000"/>
          <w:spacing w:val="8"/>
          <w:sz w:val="22"/>
          <w:szCs w:val="22"/>
        </w:rPr>
        <w:t xml:space="preserve">SAS </w:t>
      </w:r>
    </w:p>
    <w:sectPr w:rsidR="00EC1362" w:rsidRPr="00FE0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00" w:right="600" w:bottom="8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9478D" w14:textId="77777777" w:rsidR="00F04CF3" w:rsidRDefault="00F04CF3" w:rsidP="00DB75F1">
      <w:pPr>
        <w:spacing w:line="240" w:lineRule="auto"/>
      </w:pPr>
      <w:r>
        <w:separator/>
      </w:r>
    </w:p>
  </w:endnote>
  <w:endnote w:type="continuationSeparator" w:id="0">
    <w:p w14:paraId="2F317EE5" w14:textId="77777777" w:rsidR="00F04CF3" w:rsidRDefault="00F04CF3" w:rsidP="00DB75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6186" w14:textId="77777777" w:rsidR="00DB75F1" w:rsidRDefault="00DB7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EC09" w14:textId="77777777" w:rsidR="00DB75F1" w:rsidRDefault="00DB7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1A417" w14:textId="77777777" w:rsidR="00DB75F1" w:rsidRDefault="00DB75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59CE" w14:textId="77777777" w:rsidR="00F04CF3" w:rsidRDefault="00F04CF3" w:rsidP="00DB75F1">
      <w:pPr>
        <w:spacing w:line="240" w:lineRule="auto"/>
      </w:pPr>
      <w:r>
        <w:separator/>
      </w:r>
    </w:p>
  </w:footnote>
  <w:footnote w:type="continuationSeparator" w:id="0">
    <w:p w14:paraId="6F43A1FE" w14:textId="77777777" w:rsidR="00F04CF3" w:rsidRDefault="00F04CF3" w:rsidP="00DB75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1F4E" w14:textId="77777777" w:rsidR="00DB75F1" w:rsidRDefault="00DB7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1E906" w14:textId="77777777" w:rsidR="00DB75F1" w:rsidRDefault="00DB7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16D16" w14:textId="77777777" w:rsidR="00DB75F1" w:rsidRDefault="00DB75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EB4AC58"/>
    <w:lvl w:ilvl="0" w:tplc="4CF250A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7E3E6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F043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7A0D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0006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FC71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2EE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C1F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185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360221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00AC32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B4F5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60B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3472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0E93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81ED4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306A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C6FC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13A258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67C2E4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81458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4A65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8A1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E300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C470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8083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1EA8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B4200A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865CDA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E68E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BAC6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BC52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F66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7638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64F1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101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E867AB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2C82F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F079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064F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18F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4EE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968D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2CB9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F2E6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F44B52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6D26D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D00E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68E3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E2B5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4491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2AF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878CB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9C0D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F9489F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D2A0E6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0AE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54C1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5CBD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724A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85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A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0C77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EC4C9E1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pacing w:val="8"/>
        <w:sz w:val="20"/>
        <w:szCs w:val="20"/>
      </w:rPr>
    </w:lvl>
    <w:lvl w:ilvl="1" w:tplc="8E501F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64B9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1C91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5A42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14CF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C060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96FD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136AB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81875492">
    <w:abstractNumId w:val="0"/>
  </w:num>
  <w:num w:numId="2" w16cid:durableId="1142037746">
    <w:abstractNumId w:val="1"/>
  </w:num>
  <w:num w:numId="3" w16cid:durableId="1124883064">
    <w:abstractNumId w:val="2"/>
  </w:num>
  <w:num w:numId="4" w16cid:durableId="1770195872">
    <w:abstractNumId w:val="3"/>
  </w:num>
  <w:num w:numId="5" w16cid:durableId="241840486">
    <w:abstractNumId w:val="4"/>
  </w:num>
  <w:num w:numId="6" w16cid:durableId="1341740208">
    <w:abstractNumId w:val="5"/>
  </w:num>
  <w:num w:numId="7" w16cid:durableId="1885827303">
    <w:abstractNumId w:val="6"/>
  </w:num>
  <w:num w:numId="8" w16cid:durableId="6399224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4C"/>
    <w:rsid w:val="00091BCE"/>
    <w:rsid w:val="002B6081"/>
    <w:rsid w:val="002C419A"/>
    <w:rsid w:val="00391E68"/>
    <w:rsid w:val="003A0FE8"/>
    <w:rsid w:val="003E74C1"/>
    <w:rsid w:val="00462790"/>
    <w:rsid w:val="004A4A1A"/>
    <w:rsid w:val="00590F61"/>
    <w:rsid w:val="005B03EA"/>
    <w:rsid w:val="005F43E5"/>
    <w:rsid w:val="00771E5B"/>
    <w:rsid w:val="007C2EF4"/>
    <w:rsid w:val="00851F3D"/>
    <w:rsid w:val="00853B4C"/>
    <w:rsid w:val="008F705B"/>
    <w:rsid w:val="00902A30"/>
    <w:rsid w:val="009654AA"/>
    <w:rsid w:val="00A47C8B"/>
    <w:rsid w:val="00D0563F"/>
    <w:rsid w:val="00D6335E"/>
    <w:rsid w:val="00DB75F1"/>
    <w:rsid w:val="00EB17D7"/>
    <w:rsid w:val="00EC1362"/>
    <w:rsid w:val="00EC34CB"/>
    <w:rsid w:val="00ED5839"/>
    <w:rsid w:val="00ED6873"/>
    <w:rsid w:val="00F04CF3"/>
    <w:rsid w:val="00F20325"/>
    <w:rsid w:val="00FE0B93"/>
    <w:rsid w:val="00FE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BEA80"/>
  <w15:docId w15:val="{47060656-1EB9-490C-91EF-D315596C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section">
    <w:name w:val="document_section"/>
    <w:basedOn w:val="Normal"/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ECTIONCNTC">
    <w:name w:val="document_SECTION_CNTC"/>
    <w:basedOn w:val="Normal"/>
    <w:pPr>
      <w:pBdr>
        <w:bottom w:val="none" w:sz="0" w:space="10" w:color="auto"/>
      </w:pBdr>
    </w:pPr>
  </w:style>
  <w:style w:type="paragraph" w:customStyle="1" w:styleId="documentaddress">
    <w:name w:val="document_address"/>
    <w:basedOn w:val="Normal"/>
    <w:pPr>
      <w:spacing w:line="260" w:lineRule="atLeast"/>
      <w:jc w:val="center"/>
    </w:pPr>
    <w:rPr>
      <w:sz w:val="16"/>
      <w:szCs w:val="16"/>
    </w:rPr>
  </w:style>
  <w:style w:type="paragraph" w:customStyle="1" w:styleId="documentpaddedline">
    <w:name w:val="document_paddedline"/>
    <w:basedOn w:val="Normal"/>
  </w:style>
  <w:style w:type="paragraph" w:customStyle="1" w:styleId="documentheading">
    <w:name w:val="document_heading"/>
    <w:basedOn w:val="Normal"/>
    <w:pPr>
      <w:pBdr>
        <w:bottom w:val="single" w:sz="8" w:space="0" w:color="000000"/>
      </w:pBdr>
    </w:pPr>
    <w:rPr>
      <w:b/>
      <w:bCs/>
      <w:caps/>
    </w:rPr>
  </w:style>
  <w:style w:type="paragraph" w:customStyle="1" w:styleId="documentsectiontitle">
    <w:name w:val="document_sectiontitle"/>
    <w:basedOn w:val="Normal"/>
    <w:pPr>
      <w:spacing w:line="300" w:lineRule="atLeast"/>
    </w:pPr>
    <w:rPr>
      <w:color w:val="000000"/>
    </w:rPr>
  </w:style>
  <w:style w:type="paragraph" w:customStyle="1" w:styleId="documentsinglecolumn">
    <w:name w:val="document_singlecolumn"/>
    <w:basedOn w:val="Normal"/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jobcity">
    <w:name w:val="jobcity"/>
    <w:basedOn w:val="DefaultParagraphFont"/>
    <w:rPr>
      <w:sz w:val="24"/>
      <w:szCs w:val="24"/>
    </w:rPr>
  </w:style>
  <w:style w:type="character" w:customStyle="1" w:styleId="jobstate">
    <w:name w:val="jobstate"/>
    <w:basedOn w:val="DefaultParagraphFont"/>
    <w:rPr>
      <w:sz w:val="24"/>
      <w:szCs w:val="24"/>
    </w:rPr>
  </w:style>
  <w:style w:type="character" w:customStyle="1" w:styleId="jobtitle">
    <w:name w:val="jobtitle"/>
    <w:basedOn w:val="DefaultParagraphFont"/>
    <w:rPr>
      <w:sz w:val="24"/>
      <w:szCs w:val="24"/>
    </w:rPr>
  </w:style>
  <w:style w:type="character" w:customStyle="1" w:styleId="jobdates">
    <w:name w:val="jobdates"/>
    <w:basedOn w:val="DefaultParagraphFont"/>
    <w:rPr>
      <w:sz w:val="24"/>
      <w:szCs w:val="24"/>
    </w:rPr>
  </w:style>
  <w:style w:type="paragraph" w:customStyle="1" w:styleId="div">
    <w:name w:val="div"/>
    <w:basedOn w:val="Normal"/>
  </w:style>
  <w:style w:type="character" w:customStyle="1" w:styleId="documentli">
    <w:name w:val="document_li"/>
    <w:basedOn w:val="DefaultParagraphFont"/>
  </w:style>
  <w:style w:type="paragraph" w:customStyle="1" w:styleId="documentliParagraph">
    <w:name w:val="document_li Paragraph"/>
    <w:basedOn w:val="Normal"/>
  </w:style>
  <w:style w:type="paragraph" w:customStyle="1" w:styleId="documenttxtCaps">
    <w:name w:val="document_txtCaps"/>
    <w:basedOn w:val="Normal"/>
    <w:rPr>
      <w:caps/>
    </w:rPr>
  </w:style>
  <w:style w:type="paragraph" w:customStyle="1" w:styleId="documenttxtItl">
    <w:name w:val="document_txtItl"/>
    <w:basedOn w:val="Normal"/>
    <w:rPr>
      <w:i/>
      <w:iCs/>
    </w:rPr>
  </w:style>
  <w:style w:type="character" w:customStyle="1" w:styleId="degree">
    <w:name w:val="degree"/>
    <w:basedOn w:val="DefaultParagraphFont"/>
    <w:rPr>
      <w:sz w:val="24"/>
      <w:szCs w:val="24"/>
    </w:rPr>
  </w:style>
  <w:style w:type="character" w:customStyle="1" w:styleId="programline">
    <w:name w:val="programline"/>
    <w:basedOn w:val="DefaultParagraphFont"/>
    <w:rPr>
      <w:sz w:val="24"/>
      <w:szCs w:val="24"/>
    </w:rPr>
  </w:style>
  <w:style w:type="character" w:customStyle="1" w:styleId="documentfirstparagraph">
    <w:name w:val="document_firstparagraph"/>
    <w:basedOn w:val="DefaultParagraphFont"/>
  </w:style>
  <w:style w:type="paragraph" w:customStyle="1" w:styleId="documentfirstparagraphParagraph">
    <w:name w:val="document_firstparagraph Paragraph"/>
    <w:basedOn w:val="Normal"/>
  </w:style>
  <w:style w:type="paragraph" w:customStyle="1" w:styleId="p">
    <w:name w:val="p"/>
    <w:basedOn w:val="Normal"/>
  </w:style>
  <w:style w:type="character" w:styleId="Emphasis">
    <w:name w:val="Emphasis"/>
    <w:basedOn w:val="DefaultParagraphFont"/>
    <w:uiPriority w:val="20"/>
    <w:qFormat/>
    <w:rsid w:val="005B03E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B75F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F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75F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Vijayakumar Kannan</vt:lpstr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Vijayakumar Kannan</dc:title>
  <dc:creator>Simon Harris</dc:creator>
  <cp:lastModifiedBy>Vijay Kannan</cp:lastModifiedBy>
  <cp:revision>12</cp:revision>
  <dcterms:created xsi:type="dcterms:W3CDTF">2022-11-11T17:54:00Z</dcterms:created>
  <dcterms:modified xsi:type="dcterms:W3CDTF">2022-11-15T14:54:00Z</dcterms:modified>
</cp:coreProperties>
</file>